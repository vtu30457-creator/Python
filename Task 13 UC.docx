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A3546" w14:textId="542A590C" w:rsidR="008C3F16" w:rsidRDefault="002F0EC2">
      <w:pPr>
        <w:rPr>
          <w:b/>
          <w:bCs/>
          <w:sz w:val="36"/>
          <w:szCs w:val="36"/>
        </w:rPr>
      </w:pPr>
      <w:r w:rsidRPr="002F0EC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                                </w:t>
      </w:r>
      <w:r w:rsidRPr="002F0EC2">
        <w:rPr>
          <w:b/>
          <w:bCs/>
          <w:sz w:val="36"/>
          <w:szCs w:val="36"/>
        </w:rPr>
        <w:t>USE CASE</w:t>
      </w:r>
    </w:p>
    <w:p w14:paraId="5B2DCEA3" w14:textId="5DA0A2CB" w:rsidR="002F0EC2" w:rsidRDefault="002F0EC2">
      <w:pPr>
        <w:rPr>
          <w:b/>
          <w:bCs/>
          <w:sz w:val="32"/>
          <w:szCs w:val="32"/>
        </w:rPr>
      </w:pPr>
      <w:r w:rsidRPr="002F0EC2">
        <w:rPr>
          <w:b/>
          <w:bCs/>
          <w:sz w:val="32"/>
          <w:szCs w:val="32"/>
        </w:rPr>
        <w:t>Simulating Random Coin-Flips and Dice-Rolls Using NumPy</w:t>
      </w:r>
    </w:p>
    <w:p w14:paraId="51DA2EC9" w14:textId="44AA1FA3" w:rsidR="002F0EC2" w:rsidRDefault="002F0EC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</w:p>
    <w:p w14:paraId="23D849EA" w14:textId="534E3469" w:rsidR="002F0EC2" w:rsidRDefault="002F0EC2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</w:t>
      </w:r>
      <w:r w:rsidRPr="002F0EC2">
        <w:rPr>
          <w:sz w:val="28"/>
          <w:szCs w:val="28"/>
        </w:rPr>
        <w:t>To simulate random coin flips and dice rolls using NumPy for generating random outcomes</w:t>
      </w:r>
    </w:p>
    <w:p w14:paraId="40838CDC" w14:textId="77777777" w:rsidR="002F0EC2" w:rsidRDefault="002F0EC2" w:rsidP="002F0EC2">
      <w:pPr>
        <w:rPr>
          <w:sz w:val="28"/>
          <w:szCs w:val="28"/>
        </w:rPr>
      </w:pPr>
    </w:p>
    <w:p w14:paraId="1D84CEDF" w14:textId="13EE857B" w:rsidR="002F0EC2" w:rsidRPr="002F0EC2" w:rsidRDefault="002F0EC2" w:rsidP="002F0EC2">
      <w:pPr>
        <w:rPr>
          <w:b/>
          <w:bCs/>
          <w:sz w:val="32"/>
          <w:szCs w:val="32"/>
        </w:rPr>
      </w:pPr>
      <w:proofErr w:type="gramStart"/>
      <w:r w:rsidRPr="002F0EC2">
        <w:rPr>
          <w:b/>
          <w:bCs/>
          <w:sz w:val="32"/>
          <w:szCs w:val="32"/>
        </w:rPr>
        <w:t>ALGORITHM :</w:t>
      </w:r>
      <w:proofErr w:type="gramEnd"/>
      <w:r w:rsidRPr="002F0EC2">
        <w:t xml:space="preserve"> </w:t>
      </w:r>
    </w:p>
    <w:p w14:paraId="0B00F637" w14:textId="77777777" w:rsidR="002F0EC2" w:rsidRPr="002F0EC2" w:rsidRDefault="002F0EC2" w:rsidP="002F0EC2">
      <w:r w:rsidRPr="002F0EC2">
        <w:t>Step 1: Start</w:t>
      </w:r>
    </w:p>
    <w:p w14:paraId="3EF24E1C" w14:textId="77777777" w:rsidR="002F0EC2" w:rsidRPr="002F0EC2" w:rsidRDefault="002F0EC2" w:rsidP="002F0EC2">
      <w:r w:rsidRPr="002F0EC2">
        <w:t>Step 2: Input Choice</w:t>
      </w:r>
    </w:p>
    <w:p w14:paraId="70AB4F80" w14:textId="77777777" w:rsidR="002F0EC2" w:rsidRPr="002F0EC2" w:rsidRDefault="002F0EC2" w:rsidP="002F0EC2">
      <w:r w:rsidRPr="002F0EC2">
        <w:t>Ask the user to enter 'coin' for a coin flip or 'dice' for a dice roll.</w:t>
      </w:r>
    </w:p>
    <w:p w14:paraId="1D0D8D50" w14:textId="77777777" w:rsidR="002F0EC2" w:rsidRPr="002F0EC2" w:rsidRDefault="002F0EC2" w:rsidP="002F0EC2">
      <w:r w:rsidRPr="002F0EC2">
        <w:t>Store the input in a variable choice.</w:t>
      </w:r>
    </w:p>
    <w:p w14:paraId="23A805C5" w14:textId="77777777" w:rsidR="002F0EC2" w:rsidRPr="002F0EC2" w:rsidRDefault="002F0EC2" w:rsidP="002F0EC2">
      <w:r w:rsidRPr="002F0EC2">
        <w:t>Step 3: Input Number of Simulations</w:t>
      </w:r>
    </w:p>
    <w:p w14:paraId="7FF211FB" w14:textId="77777777" w:rsidR="002F0EC2" w:rsidRPr="002F0EC2" w:rsidRDefault="002F0EC2" w:rsidP="002F0EC2">
      <w:r w:rsidRPr="002F0EC2">
        <w:t>Ask the user to enter how many times they want to flip the coin or roll the dice.</w:t>
      </w:r>
    </w:p>
    <w:p w14:paraId="5AA566EB" w14:textId="77777777" w:rsidR="002F0EC2" w:rsidRPr="002F0EC2" w:rsidRDefault="002F0EC2" w:rsidP="002F0EC2">
      <w:r w:rsidRPr="002F0EC2">
        <w:t>Store the input as an integer in the variable tries.</w:t>
      </w:r>
    </w:p>
    <w:p w14:paraId="04721BCC" w14:textId="77777777" w:rsidR="002F0EC2" w:rsidRPr="002F0EC2" w:rsidRDefault="002F0EC2" w:rsidP="002F0EC2">
      <w:r w:rsidRPr="002F0EC2">
        <w:t>Step 4: Simulate Based on Choice</w:t>
      </w:r>
    </w:p>
    <w:p w14:paraId="28A10946" w14:textId="77777777" w:rsidR="002F0EC2" w:rsidRPr="002F0EC2" w:rsidRDefault="002F0EC2" w:rsidP="002F0EC2">
      <w:r w:rsidRPr="002F0EC2">
        <w:t>If the user chose 'coin':</w:t>
      </w:r>
    </w:p>
    <w:p w14:paraId="66E1FF28" w14:textId="77777777" w:rsidR="002F0EC2" w:rsidRPr="002F0EC2" w:rsidRDefault="002F0EC2" w:rsidP="002F0EC2">
      <w:r w:rsidRPr="002F0EC2">
        <w:t>Use NumPy to randomly select 'Heads' or 'Tails' for tries times.</w:t>
      </w:r>
    </w:p>
    <w:p w14:paraId="1FFF6E71" w14:textId="77777777" w:rsidR="002F0EC2" w:rsidRPr="002F0EC2" w:rsidRDefault="002F0EC2" w:rsidP="002F0EC2">
      <w:r w:rsidRPr="002F0EC2">
        <w:t>Display the result.</w:t>
      </w:r>
    </w:p>
    <w:p w14:paraId="24F89393" w14:textId="77777777" w:rsidR="002F0EC2" w:rsidRPr="002F0EC2" w:rsidRDefault="002F0EC2" w:rsidP="002F0EC2">
      <w:r w:rsidRPr="002F0EC2">
        <w:t>If the user chose 'dice':</w:t>
      </w:r>
    </w:p>
    <w:p w14:paraId="5811BB49" w14:textId="17EF14C4" w:rsidR="002F0EC2" w:rsidRPr="002F0EC2" w:rsidRDefault="002F0EC2" w:rsidP="002F0EC2">
      <w:r w:rsidRPr="002F0EC2">
        <w:t>Use NumPy to randomly generate numbers from 1 to 6 for tries times.</w:t>
      </w:r>
    </w:p>
    <w:p w14:paraId="41059E6F" w14:textId="77777777" w:rsidR="002F0EC2" w:rsidRPr="002F0EC2" w:rsidRDefault="002F0EC2" w:rsidP="002F0EC2">
      <w:r w:rsidRPr="002F0EC2">
        <w:t>Display the result.</w:t>
      </w:r>
    </w:p>
    <w:p w14:paraId="68BF0842" w14:textId="77777777" w:rsidR="002F0EC2" w:rsidRPr="002F0EC2" w:rsidRDefault="002F0EC2" w:rsidP="002F0EC2">
      <w:r w:rsidRPr="002F0EC2">
        <w:t>If the input is not 'coin' or 'dice', show an error message.</w:t>
      </w:r>
    </w:p>
    <w:p w14:paraId="05BA3940" w14:textId="13957B41" w:rsidR="002F0EC2" w:rsidRDefault="002F0EC2" w:rsidP="002F0EC2">
      <w:r w:rsidRPr="002F0EC2">
        <w:t>Step 5: End</w:t>
      </w:r>
    </w:p>
    <w:p w14:paraId="716AD94F" w14:textId="77777777" w:rsidR="002F0EC2" w:rsidRDefault="002F0EC2" w:rsidP="002F0EC2"/>
    <w:p w14:paraId="794C0C13" w14:textId="339C7AB0" w:rsidR="002F0EC2" w:rsidRDefault="002F0EC2" w:rsidP="002F0EC2"/>
    <w:p w14:paraId="151B8303" w14:textId="77777777" w:rsidR="002F0EC2" w:rsidRDefault="002F0EC2">
      <w:r>
        <w:br w:type="page"/>
      </w:r>
    </w:p>
    <w:p w14:paraId="1FB9BD36" w14:textId="52759328" w:rsidR="002F0EC2" w:rsidRDefault="002F0EC2" w:rsidP="002F0EC2">
      <w:pPr>
        <w:rPr>
          <w:b/>
          <w:bCs/>
          <w:sz w:val="36"/>
          <w:szCs w:val="36"/>
        </w:rPr>
      </w:pPr>
      <w:r w:rsidRPr="002F0EC2">
        <w:rPr>
          <w:b/>
          <w:bCs/>
          <w:sz w:val="36"/>
          <w:szCs w:val="36"/>
        </w:rPr>
        <w:lastRenderedPageBreak/>
        <w:t>PROGRAM</w:t>
      </w:r>
      <w:r>
        <w:rPr>
          <w:b/>
          <w:bCs/>
          <w:sz w:val="36"/>
          <w:szCs w:val="36"/>
        </w:rPr>
        <w:t>:</w:t>
      </w:r>
    </w:p>
    <w:p w14:paraId="4537138F" w14:textId="77777777" w:rsidR="002F0EC2" w:rsidRPr="002F0EC2" w:rsidRDefault="002F0EC2" w:rsidP="002F0EC2">
      <w:r w:rsidRPr="002F0EC2">
        <w:t xml:space="preserve">import </w:t>
      </w:r>
      <w:proofErr w:type="spellStart"/>
      <w:r w:rsidRPr="002F0EC2">
        <w:t>numpy</w:t>
      </w:r>
      <w:proofErr w:type="spellEnd"/>
      <w:r w:rsidRPr="002F0EC2">
        <w:t xml:space="preserve"> as np</w:t>
      </w:r>
    </w:p>
    <w:p w14:paraId="6CF63561" w14:textId="77777777" w:rsidR="002F0EC2" w:rsidRPr="002F0EC2" w:rsidRDefault="002F0EC2" w:rsidP="002F0EC2"/>
    <w:p w14:paraId="3C6AC1AD" w14:textId="77777777" w:rsidR="002F0EC2" w:rsidRPr="002F0EC2" w:rsidRDefault="002F0EC2" w:rsidP="002F0EC2">
      <w:r w:rsidRPr="002F0EC2">
        <w:t xml:space="preserve">def </w:t>
      </w:r>
      <w:proofErr w:type="spellStart"/>
      <w:r w:rsidRPr="002F0EC2">
        <w:t>coin_flip</w:t>
      </w:r>
      <w:proofErr w:type="spellEnd"/>
      <w:r w:rsidRPr="002F0EC2">
        <w:t>(n):</w:t>
      </w:r>
    </w:p>
    <w:p w14:paraId="6694D200" w14:textId="77777777" w:rsidR="002F0EC2" w:rsidRPr="002F0EC2" w:rsidRDefault="002F0EC2" w:rsidP="002F0EC2">
      <w:r w:rsidRPr="002F0EC2">
        <w:t xml:space="preserve">    # Randomly choose 'Heads' or 'Tails' n times</w:t>
      </w:r>
    </w:p>
    <w:p w14:paraId="76494721" w14:textId="77777777" w:rsidR="002F0EC2" w:rsidRPr="002F0EC2" w:rsidRDefault="002F0EC2" w:rsidP="002F0EC2">
      <w:r w:rsidRPr="002F0EC2">
        <w:t xml:space="preserve">    return </w:t>
      </w:r>
      <w:proofErr w:type="spellStart"/>
      <w:proofErr w:type="gramStart"/>
      <w:r w:rsidRPr="002F0EC2">
        <w:t>np.random</w:t>
      </w:r>
      <w:proofErr w:type="gramEnd"/>
      <w:r w:rsidRPr="002F0EC2">
        <w:t>.</w:t>
      </w:r>
      <w:proofErr w:type="gramStart"/>
      <w:r w:rsidRPr="002F0EC2">
        <w:t>choice</w:t>
      </w:r>
      <w:proofErr w:type="spellEnd"/>
      <w:r w:rsidRPr="002F0EC2">
        <w:t>(</w:t>
      </w:r>
      <w:proofErr w:type="gramEnd"/>
      <w:r w:rsidRPr="002F0EC2">
        <w:t>['Heads', 'Tails'], size=n)</w:t>
      </w:r>
    </w:p>
    <w:p w14:paraId="743AA3DD" w14:textId="77777777" w:rsidR="002F0EC2" w:rsidRPr="002F0EC2" w:rsidRDefault="002F0EC2" w:rsidP="002F0EC2"/>
    <w:p w14:paraId="08AD3E43" w14:textId="77777777" w:rsidR="002F0EC2" w:rsidRPr="002F0EC2" w:rsidRDefault="002F0EC2" w:rsidP="002F0EC2">
      <w:r w:rsidRPr="002F0EC2">
        <w:t xml:space="preserve">def </w:t>
      </w:r>
      <w:proofErr w:type="spellStart"/>
      <w:r w:rsidRPr="002F0EC2">
        <w:t>dice_roll</w:t>
      </w:r>
      <w:proofErr w:type="spellEnd"/>
      <w:r w:rsidRPr="002F0EC2">
        <w:t>(n):</w:t>
      </w:r>
    </w:p>
    <w:p w14:paraId="793A563F" w14:textId="77777777" w:rsidR="002F0EC2" w:rsidRPr="002F0EC2" w:rsidRDefault="002F0EC2" w:rsidP="002F0EC2">
      <w:r w:rsidRPr="002F0EC2">
        <w:t xml:space="preserve">    # Randomly choose numbers from 1 to 6, n times</w:t>
      </w:r>
    </w:p>
    <w:p w14:paraId="4E0B9AC8" w14:textId="77777777" w:rsidR="002F0EC2" w:rsidRPr="002F0EC2" w:rsidRDefault="002F0EC2" w:rsidP="002F0EC2">
      <w:r w:rsidRPr="002F0EC2">
        <w:t xml:space="preserve">    return </w:t>
      </w:r>
      <w:proofErr w:type="spellStart"/>
      <w:proofErr w:type="gramStart"/>
      <w:r w:rsidRPr="002F0EC2">
        <w:t>np.random</w:t>
      </w:r>
      <w:proofErr w:type="gramEnd"/>
      <w:r w:rsidRPr="002F0EC2">
        <w:t>.</w:t>
      </w:r>
      <w:proofErr w:type="gramStart"/>
      <w:r w:rsidRPr="002F0EC2">
        <w:t>randint</w:t>
      </w:r>
      <w:proofErr w:type="spellEnd"/>
      <w:r w:rsidRPr="002F0EC2">
        <w:t>(</w:t>
      </w:r>
      <w:proofErr w:type="gramEnd"/>
      <w:r w:rsidRPr="002F0EC2">
        <w:t>1, 7, size=n)</w:t>
      </w:r>
    </w:p>
    <w:p w14:paraId="2E3DDA13" w14:textId="77777777" w:rsidR="002F0EC2" w:rsidRPr="002F0EC2" w:rsidRDefault="002F0EC2" w:rsidP="002F0EC2"/>
    <w:p w14:paraId="15E3E891" w14:textId="77777777" w:rsidR="002F0EC2" w:rsidRPr="002F0EC2" w:rsidRDefault="002F0EC2" w:rsidP="002F0EC2">
      <w:r w:rsidRPr="002F0EC2">
        <w:t># User selects simulation type</w:t>
      </w:r>
    </w:p>
    <w:p w14:paraId="635DB819" w14:textId="77777777" w:rsidR="002F0EC2" w:rsidRPr="002F0EC2" w:rsidRDefault="002F0EC2" w:rsidP="002F0EC2">
      <w:r w:rsidRPr="002F0EC2">
        <w:t xml:space="preserve">choice = </w:t>
      </w:r>
      <w:proofErr w:type="gramStart"/>
      <w:r w:rsidRPr="002F0EC2">
        <w:t>input(</w:t>
      </w:r>
      <w:proofErr w:type="gramEnd"/>
      <w:r w:rsidRPr="002F0EC2">
        <w:t>"Enter 'coin' to flip a coin or 'dice' to roll a die: "</w:t>
      </w:r>
      <w:proofErr w:type="gramStart"/>
      <w:r w:rsidRPr="002F0EC2">
        <w:t>).lower</w:t>
      </w:r>
      <w:proofErr w:type="gramEnd"/>
      <w:r w:rsidRPr="002F0EC2">
        <w:t>()</w:t>
      </w:r>
    </w:p>
    <w:p w14:paraId="1D6C847B" w14:textId="77777777" w:rsidR="002F0EC2" w:rsidRPr="002F0EC2" w:rsidRDefault="002F0EC2" w:rsidP="002F0EC2"/>
    <w:p w14:paraId="67231DA6" w14:textId="77777777" w:rsidR="002F0EC2" w:rsidRPr="002F0EC2" w:rsidRDefault="002F0EC2" w:rsidP="002F0EC2">
      <w:r w:rsidRPr="002F0EC2">
        <w:t># Ask how many times to run the simulation</w:t>
      </w:r>
    </w:p>
    <w:p w14:paraId="493567A2" w14:textId="77777777" w:rsidR="002F0EC2" w:rsidRPr="002F0EC2" w:rsidRDefault="002F0EC2" w:rsidP="002F0EC2">
      <w:r w:rsidRPr="002F0EC2">
        <w:t xml:space="preserve">tries = </w:t>
      </w:r>
      <w:proofErr w:type="gramStart"/>
      <w:r w:rsidRPr="002F0EC2">
        <w:t>int(input(</w:t>
      </w:r>
      <w:proofErr w:type="gramEnd"/>
      <w:r w:rsidRPr="002F0EC2">
        <w:t>"Enter the number of times to simulate: "))</w:t>
      </w:r>
    </w:p>
    <w:p w14:paraId="20D59522" w14:textId="77777777" w:rsidR="002F0EC2" w:rsidRPr="002F0EC2" w:rsidRDefault="002F0EC2" w:rsidP="002F0EC2"/>
    <w:p w14:paraId="3CC706AE" w14:textId="77777777" w:rsidR="002F0EC2" w:rsidRPr="002F0EC2" w:rsidRDefault="002F0EC2" w:rsidP="002F0EC2">
      <w:r w:rsidRPr="002F0EC2">
        <w:t># Perform the simulation</w:t>
      </w:r>
    </w:p>
    <w:p w14:paraId="3A580612" w14:textId="77777777" w:rsidR="002F0EC2" w:rsidRPr="002F0EC2" w:rsidRDefault="002F0EC2" w:rsidP="002F0EC2">
      <w:r w:rsidRPr="002F0EC2">
        <w:t>if choice == 'coin':</w:t>
      </w:r>
    </w:p>
    <w:p w14:paraId="5DEDB79B" w14:textId="77777777" w:rsidR="002F0EC2" w:rsidRPr="002F0EC2" w:rsidRDefault="002F0EC2" w:rsidP="002F0EC2">
      <w:r w:rsidRPr="002F0EC2">
        <w:t xml:space="preserve">    result = </w:t>
      </w:r>
      <w:proofErr w:type="spellStart"/>
      <w:r w:rsidRPr="002F0EC2">
        <w:t>coin_flip</w:t>
      </w:r>
      <w:proofErr w:type="spellEnd"/>
      <w:r w:rsidRPr="002F0EC2">
        <w:t>(tries)</w:t>
      </w:r>
    </w:p>
    <w:p w14:paraId="03A991B3" w14:textId="77777777" w:rsidR="002F0EC2" w:rsidRPr="002F0EC2" w:rsidRDefault="002F0EC2" w:rsidP="002F0EC2">
      <w:r w:rsidRPr="002F0EC2">
        <w:t xml:space="preserve">    </w:t>
      </w:r>
      <w:proofErr w:type="gramStart"/>
      <w:r w:rsidRPr="002F0EC2">
        <w:t>print(</w:t>
      </w:r>
      <w:proofErr w:type="gramEnd"/>
      <w:r w:rsidRPr="002F0EC2">
        <w:t>"Coin Flip Results:", result)</w:t>
      </w:r>
    </w:p>
    <w:p w14:paraId="1B473215" w14:textId="77777777" w:rsidR="002F0EC2" w:rsidRPr="002F0EC2" w:rsidRDefault="002F0EC2" w:rsidP="002F0EC2"/>
    <w:p w14:paraId="15590FFF" w14:textId="77777777" w:rsidR="002F0EC2" w:rsidRPr="002F0EC2" w:rsidRDefault="002F0EC2" w:rsidP="002F0EC2">
      <w:proofErr w:type="spellStart"/>
      <w:r w:rsidRPr="002F0EC2">
        <w:t>elif</w:t>
      </w:r>
      <w:proofErr w:type="spellEnd"/>
      <w:r w:rsidRPr="002F0EC2">
        <w:t xml:space="preserve"> choice == 'dice':</w:t>
      </w:r>
    </w:p>
    <w:p w14:paraId="14C75E3D" w14:textId="77777777" w:rsidR="002F0EC2" w:rsidRPr="002F0EC2" w:rsidRDefault="002F0EC2" w:rsidP="002F0EC2">
      <w:r w:rsidRPr="002F0EC2">
        <w:t xml:space="preserve">    result = </w:t>
      </w:r>
      <w:proofErr w:type="spellStart"/>
      <w:r w:rsidRPr="002F0EC2">
        <w:t>dice_roll</w:t>
      </w:r>
      <w:proofErr w:type="spellEnd"/>
      <w:r w:rsidRPr="002F0EC2">
        <w:t>(tries)</w:t>
      </w:r>
    </w:p>
    <w:p w14:paraId="3F771144" w14:textId="77777777" w:rsidR="002F0EC2" w:rsidRPr="002F0EC2" w:rsidRDefault="002F0EC2" w:rsidP="002F0EC2">
      <w:r w:rsidRPr="002F0EC2">
        <w:t xml:space="preserve">    </w:t>
      </w:r>
      <w:proofErr w:type="gramStart"/>
      <w:r w:rsidRPr="002F0EC2">
        <w:t>print(</w:t>
      </w:r>
      <w:proofErr w:type="gramEnd"/>
      <w:r w:rsidRPr="002F0EC2">
        <w:t>"Dice Roll Results:", result)</w:t>
      </w:r>
    </w:p>
    <w:p w14:paraId="55DE4601" w14:textId="77777777" w:rsidR="002F0EC2" w:rsidRPr="002F0EC2" w:rsidRDefault="002F0EC2" w:rsidP="002F0EC2"/>
    <w:p w14:paraId="4B306835" w14:textId="77777777" w:rsidR="002F0EC2" w:rsidRPr="002F0EC2" w:rsidRDefault="002F0EC2" w:rsidP="002F0EC2">
      <w:r w:rsidRPr="002F0EC2">
        <w:t>else:</w:t>
      </w:r>
    </w:p>
    <w:p w14:paraId="79B204F3" w14:textId="1B1A9CE9" w:rsidR="002F0EC2" w:rsidRDefault="002F0EC2" w:rsidP="002F0EC2">
      <w:r w:rsidRPr="002F0EC2">
        <w:t xml:space="preserve">    </w:t>
      </w:r>
      <w:proofErr w:type="gramStart"/>
      <w:r w:rsidRPr="002F0EC2">
        <w:t>print(</w:t>
      </w:r>
      <w:proofErr w:type="gramEnd"/>
      <w:r w:rsidRPr="002F0EC2">
        <w:t>"Invalid choice. Please enter either 'coin' or 'dice'.")</w:t>
      </w:r>
    </w:p>
    <w:p w14:paraId="06919FC9" w14:textId="6725DDFA" w:rsidR="002F0EC2" w:rsidRDefault="002F0EC2" w:rsidP="002F0EC2"/>
    <w:p w14:paraId="32C1A8CC" w14:textId="77777777" w:rsidR="002F0EC2" w:rsidRDefault="002F0EC2">
      <w:r>
        <w:br w:type="page"/>
      </w:r>
    </w:p>
    <w:p w14:paraId="2039DED2" w14:textId="1D8175C5" w:rsidR="002F0EC2" w:rsidRDefault="002F0EC2" w:rsidP="002F0EC2">
      <w:pPr>
        <w:rPr>
          <w:b/>
          <w:bCs/>
          <w:sz w:val="36"/>
          <w:szCs w:val="36"/>
        </w:rPr>
      </w:pPr>
      <w:r w:rsidRPr="002F0EC2">
        <w:rPr>
          <w:b/>
          <w:bCs/>
          <w:sz w:val="36"/>
          <w:szCs w:val="36"/>
        </w:rPr>
        <w:lastRenderedPageBreak/>
        <w:t>INPUT:</w:t>
      </w:r>
    </w:p>
    <w:p w14:paraId="3E4DE7B2" w14:textId="77777777" w:rsidR="002F0EC2" w:rsidRPr="002F0EC2" w:rsidRDefault="002F0EC2" w:rsidP="002F0EC2">
      <w:r w:rsidRPr="002F0EC2">
        <w:t>Enter 'coin' to flip a coin or 'dice' to roll a die: coin</w:t>
      </w:r>
    </w:p>
    <w:p w14:paraId="558E0BF7" w14:textId="4DBE7673" w:rsidR="002F0EC2" w:rsidRDefault="002F0EC2" w:rsidP="002F0EC2">
      <w:r w:rsidRPr="002F0EC2">
        <w:t>Enter the number of times to simulate: 5</w:t>
      </w:r>
    </w:p>
    <w:p w14:paraId="3FBC3B7E" w14:textId="77777777" w:rsidR="002F0EC2" w:rsidRDefault="002F0EC2" w:rsidP="002F0EC2"/>
    <w:p w14:paraId="18DF11F0" w14:textId="4707C043" w:rsidR="002F0EC2" w:rsidRDefault="002F0EC2" w:rsidP="002F0E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87C4E95" w14:textId="65DC5553" w:rsidR="002F0EC2" w:rsidRPr="002F0EC2" w:rsidRDefault="002F0EC2" w:rsidP="002F0EC2">
      <w:r w:rsidRPr="002F0EC2">
        <w:t>Coin Flip Results: ['Heads' 'Tails' 'Heads' 'Heads' 'Tails']</w:t>
      </w:r>
    </w:p>
    <w:p w14:paraId="75E032C8" w14:textId="77777777" w:rsidR="002F0EC2" w:rsidRPr="002F0EC2" w:rsidRDefault="002F0EC2"/>
    <w:p w14:paraId="4E2B0B87" w14:textId="77777777" w:rsidR="002F0EC2" w:rsidRDefault="002F0EC2"/>
    <w:p w14:paraId="54CEB08C" w14:textId="77777777" w:rsidR="002F0EC2" w:rsidRPr="002F0EC2" w:rsidRDefault="002F0EC2" w:rsidP="002F0EC2"/>
    <w:p w14:paraId="78AC2982" w14:textId="77777777" w:rsidR="002F0EC2" w:rsidRPr="002F0EC2" w:rsidRDefault="002F0EC2" w:rsidP="002F0EC2"/>
    <w:p w14:paraId="385830D0" w14:textId="77777777" w:rsidR="002F0EC2" w:rsidRPr="002F0EC2" w:rsidRDefault="002F0EC2" w:rsidP="002F0EC2"/>
    <w:p w14:paraId="2A15D2A5" w14:textId="77777777" w:rsidR="002F0EC2" w:rsidRPr="002F0EC2" w:rsidRDefault="002F0EC2" w:rsidP="002F0EC2"/>
    <w:p w14:paraId="5F4DE4A8" w14:textId="77777777" w:rsidR="002F0EC2" w:rsidRPr="002F0EC2" w:rsidRDefault="002F0EC2" w:rsidP="002F0EC2"/>
    <w:p w14:paraId="1091D557" w14:textId="77777777" w:rsidR="002F0EC2" w:rsidRPr="002F0EC2" w:rsidRDefault="002F0EC2" w:rsidP="002F0EC2"/>
    <w:p w14:paraId="5CD721B2" w14:textId="77777777" w:rsidR="002F0EC2" w:rsidRPr="002F0EC2" w:rsidRDefault="002F0EC2" w:rsidP="002F0EC2"/>
    <w:p w14:paraId="3154931E" w14:textId="77777777" w:rsidR="002F0EC2" w:rsidRPr="002F0EC2" w:rsidRDefault="002F0EC2" w:rsidP="002F0EC2"/>
    <w:p w14:paraId="5B0A57A0" w14:textId="77777777" w:rsidR="002F0EC2" w:rsidRDefault="002F0EC2" w:rsidP="002F0EC2"/>
    <w:p w14:paraId="784028BD" w14:textId="77777777" w:rsidR="002F0EC2" w:rsidRDefault="002F0EC2" w:rsidP="002F0EC2"/>
    <w:p w14:paraId="3C6954D7" w14:textId="77777777" w:rsidR="002F0EC2" w:rsidRDefault="002F0EC2" w:rsidP="002F0EC2"/>
    <w:p w14:paraId="0A06887E" w14:textId="77777777" w:rsidR="002F0EC2" w:rsidRDefault="002F0EC2" w:rsidP="002F0EC2"/>
    <w:p w14:paraId="50D15F6D" w14:textId="77777777" w:rsidR="002F0EC2" w:rsidRDefault="002F0EC2" w:rsidP="002F0EC2"/>
    <w:p w14:paraId="35D2FAD9" w14:textId="77777777" w:rsidR="002F0EC2" w:rsidRDefault="002F0EC2" w:rsidP="002F0EC2"/>
    <w:p w14:paraId="3EF6C8E0" w14:textId="77777777" w:rsidR="002F0EC2" w:rsidRDefault="002F0EC2" w:rsidP="002F0EC2"/>
    <w:p w14:paraId="39362B88" w14:textId="77777777" w:rsidR="002F0EC2" w:rsidRDefault="002F0EC2" w:rsidP="002F0EC2"/>
    <w:p w14:paraId="61C1851C" w14:textId="2057DC63" w:rsidR="002F0EC2" w:rsidRDefault="002F0EC2" w:rsidP="002F0EC2">
      <w:pPr>
        <w:rPr>
          <w:b/>
          <w:bCs/>
          <w:sz w:val="36"/>
          <w:szCs w:val="36"/>
        </w:rPr>
      </w:pPr>
      <w:r w:rsidRPr="002F0EC2">
        <w:rPr>
          <w:b/>
          <w:bCs/>
          <w:sz w:val="36"/>
          <w:szCs w:val="36"/>
        </w:rPr>
        <w:t>RESULT:</w:t>
      </w:r>
    </w:p>
    <w:p w14:paraId="0A992B29" w14:textId="69318DC9" w:rsidR="002F0EC2" w:rsidRPr="002F0EC2" w:rsidRDefault="002F0EC2" w:rsidP="002F0EC2">
      <w:r>
        <w:rPr>
          <w:b/>
          <w:bCs/>
          <w:sz w:val="36"/>
          <w:szCs w:val="36"/>
        </w:rPr>
        <w:t xml:space="preserve">                   </w:t>
      </w:r>
      <w:proofErr w:type="gramStart"/>
      <w:r>
        <w:t>Thus</w:t>
      </w:r>
      <w:proofErr w:type="gramEnd"/>
      <w:r>
        <w:t xml:space="preserve"> the program for simulating coin flips or dice rolls using </w:t>
      </w:r>
      <w:proofErr w:type="spellStart"/>
      <w:r>
        <w:t>numpy</w:t>
      </w:r>
      <w:proofErr w:type="spellEnd"/>
      <w:r>
        <w:t xml:space="preserve"> has been executed successfully.</w:t>
      </w:r>
    </w:p>
    <w:sectPr w:rsidR="002F0EC2" w:rsidRPr="002F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8A3AE" w14:textId="77777777" w:rsidR="002F0EC2" w:rsidRDefault="002F0EC2" w:rsidP="002F0EC2">
      <w:pPr>
        <w:spacing w:after="0" w:line="240" w:lineRule="auto"/>
      </w:pPr>
      <w:r>
        <w:separator/>
      </w:r>
    </w:p>
  </w:endnote>
  <w:endnote w:type="continuationSeparator" w:id="0">
    <w:p w14:paraId="18AE5CE8" w14:textId="77777777" w:rsidR="002F0EC2" w:rsidRDefault="002F0EC2" w:rsidP="002F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C29DF" w14:textId="77777777" w:rsidR="002F0EC2" w:rsidRDefault="002F0EC2" w:rsidP="002F0EC2">
      <w:pPr>
        <w:spacing w:after="0" w:line="240" w:lineRule="auto"/>
      </w:pPr>
      <w:r>
        <w:separator/>
      </w:r>
    </w:p>
  </w:footnote>
  <w:footnote w:type="continuationSeparator" w:id="0">
    <w:p w14:paraId="342B7DDD" w14:textId="77777777" w:rsidR="002F0EC2" w:rsidRDefault="002F0EC2" w:rsidP="002F0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C2"/>
    <w:rsid w:val="00180DBA"/>
    <w:rsid w:val="002F0EC2"/>
    <w:rsid w:val="008C3F16"/>
    <w:rsid w:val="00A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24F3"/>
  <w15:chartTrackingRefBased/>
  <w15:docId w15:val="{2F9645FE-FC37-4D27-B11F-E71C20D0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E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C2"/>
  </w:style>
  <w:style w:type="paragraph" w:styleId="Footer">
    <w:name w:val="footer"/>
    <w:basedOn w:val="Normal"/>
    <w:link w:val="FooterChar"/>
    <w:uiPriority w:val="99"/>
    <w:unhideWhenUsed/>
    <w:rsid w:val="002F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UHALATHA</dc:creator>
  <cp:keywords/>
  <dc:description/>
  <cp:lastModifiedBy>BOYA UHALATHA</cp:lastModifiedBy>
  <cp:revision>1</cp:revision>
  <dcterms:created xsi:type="dcterms:W3CDTF">2025-10-21T11:43:00Z</dcterms:created>
  <dcterms:modified xsi:type="dcterms:W3CDTF">2025-10-21T11:53:00Z</dcterms:modified>
</cp:coreProperties>
</file>